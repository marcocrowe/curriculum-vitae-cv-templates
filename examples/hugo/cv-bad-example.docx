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02DA8" w14:textId="7453F5B1" w:rsidR="009A742C" w:rsidRDefault="003D2F7E">
      <w:pPr>
        <w:spacing w:before="322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  <w:bCs/>
          <w:color w:val="000000"/>
          <w:lang w:bidi="en-US"/>
        </w:rPr>
        <w:t>Hugo Simpson</w:t>
      </w:r>
    </w:p>
    <w:p w14:paraId="61F45BD3" w14:textId="4C447763" w:rsidR="009A742C" w:rsidRPr="003D2F7E" w:rsidRDefault="003D2F7E" w:rsidP="003D2F7E">
      <w:pPr>
        <w:spacing w:before="326" w:line="319" w:lineRule="atLeast"/>
        <w:ind w:right="-200"/>
        <w:jc w:val="both"/>
        <w:rPr>
          <w:rFonts w:ascii="Segoe UI" w:eastAsia="Segoe UI" w:hAnsi="Segoe UI" w:cs="Segoe UI"/>
          <w:color w:val="000000"/>
        </w:rPr>
      </w:pPr>
      <w:r w:rsidRPr="003D2F7E">
        <w:rPr>
          <w:rFonts w:ascii="Segoe UI" w:eastAsia="Segoe UI" w:hAnsi="Segoe UI" w:cs="Segoe UI"/>
          <w:color w:val="000000"/>
        </w:rPr>
        <w:t>Attic, 742 Evergreen Terrace</w:t>
      </w:r>
      <w:r>
        <w:rPr>
          <w:rFonts w:ascii="Segoe UI" w:eastAsia="Segoe UI" w:hAnsi="Segoe UI" w:cs="Segoe UI"/>
          <w:color w:val="000000"/>
        </w:rPr>
        <w:t xml:space="preserve">, </w:t>
      </w:r>
      <w:r w:rsidRPr="003D2F7E">
        <w:rPr>
          <w:rFonts w:ascii="Segoe UI" w:eastAsia="Segoe UI" w:hAnsi="Segoe UI" w:cs="Segoe UI"/>
          <w:color w:val="000000"/>
        </w:rPr>
        <w:t xml:space="preserve">Springfield, </w:t>
      </w:r>
      <w:r w:rsidRPr="003D2F7E">
        <w:rPr>
          <w:rFonts w:ascii="Segoe UI" w:eastAsia="Segoe UI" w:hAnsi="Segoe UI" w:cs="Segoe UI"/>
          <w:color w:val="000000"/>
          <w:lang w:bidi="en-US"/>
        </w:rPr>
        <w:t>49007</w:t>
      </w:r>
      <w:r>
        <w:rPr>
          <w:rFonts w:ascii="Segoe UI" w:eastAsia="Segoe UI" w:hAnsi="Segoe UI" w:cs="Segoe UI"/>
          <w:color w:val="000000"/>
        </w:rPr>
        <w:t xml:space="preserve"> </w:t>
      </w:r>
      <w:r w:rsidRPr="003D2F7E">
        <w:rPr>
          <w:rFonts w:ascii="Segoe UI" w:eastAsia="Segoe UI" w:hAnsi="Segoe UI" w:cs="Segoe UI"/>
          <w:color w:val="000000"/>
        </w:rPr>
        <w:t>USA</w:t>
      </w:r>
      <w:r w:rsidRPr="003D2F7E">
        <w:rPr>
          <w:rFonts w:ascii="Segoe UI" w:eastAsia="Segoe UI" w:hAnsi="Segoe UI" w:cs="Segoe UI"/>
          <w:color w:val="000000"/>
          <w:lang w:bidi="en-US"/>
        </w:rPr>
        <w:t xml:space="preserve"> </w:t>
      </w:r>
      <w:r>
        <w:rPr>
          <w:rFonts w:ascii="Segoe UI" w:eastAsia="Segoe UI" w:hAnsi="Segoe UI" w:cs="Segoe UI"/>
          <w:color w:val="000000"/>
          <w:lang w:bidi="en-US"/>
        </w:rPr>
        <w:t>Tel:</w:t>
      </w:r>
      <w:r>
        <w:rPr>
          <w:rFonts w:ascii="Segoe UI" w:eastAsia="Segoe UI" w:hAnsi="Segoe UI" w:cs="Segoe UI"/>
          <w:color w:val="000000"/>
        </w:rPr>
        <w:t xml:space="preserve"> </w:t>
      </w:r>
      <w:r>
        <w:rPr>
          <w:rFonts w:ascii="Segoe UI" w:eastAsia="Segoe UI" w:hAnsi="Segoe UI" w:cs="Segoe UI"/>
          <w:color w:val="000000"/>
          <w:lang w:bidi="en-US"/>
        </w:rPr>
        <w:t>0801231234</w:t>
      </w:r>
    </w:p>
    <w:p w14:paraId="767386AA" w14:textId="77777777" w:rsidR="009A742C" w:rsidRDefault="00000000">
      <w:pPr>
        <w:spacing w:before="656" w:line="465" w:lineRule="atLeast"/>
        <w:ind w:right="-200"/>
        <w:jc w:val="both"/>
        <w:outlineLvl w:val="0"/>
        <w:rPr>
          <w:sz w:val="42"/>
          <w:szCs w:val="42"/>
        </w:rPr>
      </w:pPr>
      <w:r>
        <w:rPr>
          <w:color w:val="007FAC"/>
          <w:sz w:val="42"/>
          <w:szCs w:val="42"/>
          <w:lang w:bidi="en-US"/>
        </w:rPr>
        <w:t>Profile</w:t>
      </w:r>
      <w:r>
        <w:rPr>
          <w:sz w:val="42"/>
          <w:szCs w:val="42"/>
        </w:rPr>
        <w:t xml:space="preserve"> </w:t>
      </w:r>
    </w:p>
    <w:p w14:paraId="49021FDE" w14:textId="42875583" w:rsidR="009A742C" w:rsidRDefault="00000000">
      <w:pPr>
        <w:spacing w:before="84" w:line="310" w:lineRule="atLeast"/>
        <w:ind w:right="-190"/>
        <w:rPr>
          <w:rFonts w:ascii="Segoe UI" w:eastAsia="Segoe UI" w:hAnsi="Segoe UI" w:cs="Segoe UI"/>
        </w:rPr>
      </w:pPr>
      <w:r>
        <w:rPr>
          <w:color w:val="262626"/>
          <w:lang w:bidi="en-US"/>
        </w:rPr>
        <w:t>I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am</w:t>
      </w:r>
      <w:r>
        <w:rPr>
          <w:color w:val="262626"/>
        </w:rPr>
        <w:t xml:space="preserve"> </w:t>
      </w:r>
      <w:r w:rsidR="003D2F7E" w:rsidRPr="003D2F7E">
        <w:rPr>
          <w:color w:val="262626"/>
          <w:lang w:bidi="en-US"/>
        </w:rPr>
        <w:t>Hugo Simpson</w:t>
      </w:r>
      <w:r>
        <w:rPr>
          <w:color w:val="262626"/>
          <w:lang w:bidi="en-US"/>
        </w:rPr>
        <w:t>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21-year-old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student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from</w:t>
      </w:r>
      <w:r>
        <w:rPr>
          <w:color w:val="262626"/>
        </w:rPr>
        <w:t xml:space="preserve"> </w:t>
      </w:r>
      <w:r w:rsidR="003D2F7E" w:rsidRPr="003D2F7E">
        <w:rPr>
          <w:color w:val="262626"/>
          <w:lang w:bidi="en-US"/>
        </w:rPr>
        <w:t>Springfield</w:t>
      </w:r>
      <w:r>
        <w:rPr>
          <w:color w:val="262626"/>
          <w:lang w:bidi="en-US"/>
        </w:rPr>
        <w:t>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currently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second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year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of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studying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Computer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Networks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Systems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Management</w:t>
      </w:r>
      <w:r>
        <w:rPr>
          <w:color w:val="262626"/>
        </w:rPr>
        <w:t xml:space="preserve"> </w:t>
      </w:r>
      <w:r>
        <w:rPr>
          <w:color w:val="262626"/>
          <w:spacing w:val="3"/>
          <w:lang w:bidi="en-US"/>
        </w:rPr>
        <w:t>at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TUS</w:t>
      </w:r>
      <w:r>
        <w:rPr>
          <w:color w:val="262626"/>
        </w:rPr>
        <w:t xml:space="preserve"> </w:t>
      </w:r>
      <w:r w:rsidR="003D2F7E" w:rsidRPr="003D2F7E">
        <w:rPr>
          <w:color w:val="262626"/>
          <w:lang w:bidi="en-US"/>
        </w:rPr>
        <w:t>Springfield</w:t>
      </w:r>
      <w:r>
        <w:rPr>
          <w:color w:val="262626"/>
          <w:lang w:bidi="en-US"/>
        </w:rPr>
        <w:t>.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am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seeking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work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placement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opportunity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for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the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next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academic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year.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Known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for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hardworking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nature,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</w:t>
      </w:r>
      <w:r>
        <w:rPr>
          <w:color w:val="262626"/>
        </w:rPr>
        <w:t xml:space="preserve"> </w:t>
      </w:r>
      <w:r>
        <w:rPr>
          <w:color w:val="262626"/>
          <w:spacing w:val="3"/>
          <w:lang w:bidi="en-US"/>
        </w:rPr>
        <w:t>am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proficient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working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both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independently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part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of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team.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am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adept</w:t>
      </w:r>
      <w:r>
        <w:rPr>
          <w:color w:val="262626"/>
        </w:rPr>
        <w:t xml:space="preserve"> </w:t>
      </w:r>
      <w:r>
        <w:rPr>
          <w:color w:val="262626"/>
          <w:spacing w:val="3"/>
          <w:lang w:bidi="en-US"/>
        </w:rPr>
        <w:t>at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following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directions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instructions.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hold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valid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certifications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Safe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Pass,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Manual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Handling,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Fire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Safety.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am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also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on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track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to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obtain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AWS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CCNA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certifications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by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April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of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2024,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which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will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further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enhance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technical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skills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networking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cloud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computing.</w:t>
      </w:r>
      <w:r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  <w:color w:val="000000"/>
        </w:rPr>
        <w:t xml:space="preserve"> </w:t>
      </w:r>
    </w:p>
    <w:p w14:paraId="718D6814" w14:textId="77777777" w:rsidR="009A742C" w:rsidRDefault="00000000">
      <w:pPr>
        <w:spacing w:before="625" w:line="465" w:lineRule="atLeast"/>
        <w:ind w:right="-200"/>
        <w:jc w:val="both"/>
        <w:outlineLvl w:val="0"/>
        <w:rPr>
          <w:sz w:val="42"/>
          <w:szCs w:val="42"/>
        </w:rPr>
      </w:pPr>
      <w:r>
        <w:rPr>
          <w:color w:val="007FAC"/>
          <w:sz w:val="42"/>
          <w:szCs w:val="42"/>
          <w:lang w:bidi="en-US"/>
        </w:rPr>
        <w:t>Experience</w:t>
      </w:r>
      <w:r>
        <w:rPr>
          <w:sz w:val="42"/>
          <w:szCs w:val="42"/>
        </w:rPr>
        <w:t xml:space="preserve"> </w:t>
      </w:r>
    </w:p>
    <w:p w14:paraId="58DEBEB3" w14:textId="4A648EC3" w:rsidR="009A742C" w:rsidRDefault="00000000">
      <w:pPr>
        <w:numPr>
          <w:ilvl w:val="0"/>
          <w:numId w:val="1"/>
        </w:numPr>
        <w:spacing w:before="93" w:after="1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Barman,</w:t>
      </w:r>
      <w:r>
        <w:rPr>
          <w:color w:val="262626"/>
        </w:rPr>
        <w:t xml:space="preserve"> </w:t>
      </w:r>
      <w:r w:rsidR="003D2F7E" w:rsidRPr="003D2F7E">
        <w:rPr>
          <w:color w:val="262626"/>
          <w:lang w:bidi="en-US"/>
        </w:rPr>
        <w:t>Ye Olde Off-Ramp Inn</w:t>
      </w:r>
    </w:p>
    <w:p w14:paraId="7446C78B" w14:textId="60265DF7" w:rsidR="009A742C" w:rsidRDefault="00000000">
      <w:pPr>
        <w:numPr>
          <w:ilvl w:val="0"/>
          <w:numId w:val="2"/>
        </w:numPr>
        <w:spacing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June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2021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-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Present</w:t>
      </w:r>
    </w:p>
    <w:p w14:paraId="5A621CA0" w14:textId="77777777" w:rsidR="009A742C" w:rsidRDefault="00000000">
      <w:pPr>
        <w:numPr>
          <w:ilvl w:val="0"/>
          <w:numId w:val="2"/>
        </w:numPr>
        <w:spacing w:line="310" w:lineRule="atLeast"/>
        <w:ind w:right="372"/>
      </w:pPr>
      <w:r>
        <w:rPr>
          <w:color w:val="262626"/>
          <w:lang w:bidi="en-US"/>
        </w:rPr>
        <w:t>Responsibilities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include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customer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service,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handling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transactions,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maintaining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clean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orderly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bar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environment.</w:t>
      </w:r>
      <w:r>
        <w:t xml:space="preserve"> </w:t>
      </w:r>
    </w:p>
    <w:p w14:paraId="00F10D28" w14:textId="598A80BB" w:rsidR="009A742C" w:rsidRDefault="00000000">
      <w:pPr>
        <w:numPr>
          <w:ilvl w:val="0"/>
          <w:numId w:val="3"/>
        </w:numPr>
        <w:spacing w:before="18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Painter,</w:t>
      </w:r>
      <w:r>
        <w:rPr>
          <w:color w:val="262626"/>
        </w:rPr>
        <w:t xml:space="preserve"> </w:t>
      </w:r>
      <w:r w:rsidR="003D2F7E" w:rsidRPr="003D2F7E">
        <w:rPr>
          <w:color w:val="262626"/>
          <w:lang w:bidi="en-US"/>
        </w:rPr>
        <w:t>Gillian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Painting</w:t>
      </w:r>
      <w:r>
        <w:rPr>
          <w:rFonts w:ascii="Segoe UI" w:eastAsia="Segoe UI" w:hAnsi="Segoe UI" w:cs="Segoe UI"/>
          <w:b/>
          <w:b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3A9261A4" w14:textId="77777777" w:rsidR="009A742C" w:rsidRDefault="00000000">
      <w:pPr>
        <w:numPr>
          <w:ilvl w:val="0"/>
          <w:numId w:val="4"/>
        </w:numPr>
        <w:spacing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June-September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2020</w:t>
      </w:r>
      <w:r>
        <w:rPr>
          <w:rFonts w:ascii="Segoe UI" w:eastAsia="Segoe UI" w:hAnsi="Segoe UI" w:cs="Segoe UI"/>
          <w:i/>
          <w:i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1CB8AD91" w14:textId="77777777" w:rsidR="009A742C" w:rsidRDefault="00000000">
      <w:pPr>
        <w:numPr>
          <w:ilvl w:val="0"/>
          <w:numId w:val="4"/>
        </w:numPr>
        <w:spacing w:line="265" w:lineRule="atLeast"/>
        <w:ind w:right="-200"/>
        <w:jc w:val="both"/>
      </w:pPr>
      <w:r>
        <w:rPr>
          <w:color w:val="262626"/>
          <w:lang w:bidi="en-US"/>
        </w:rPr>
        <w:t>Duties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involved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preparation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work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manual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labor.</w:t>
      </w:r>
      <w:r>
        <w:t xml:space="preserve"> </w:t>
      </w:r>
    </w:p>
    <w:p w14:paraId="73E76293" w14:textId="1A6A673C" w:rsidR="009A742C" w:rsidRDefault="00000000">
      <w:pPr>
        <w:numPr>
          <w:ilvl w:val="0"/>
          <w:numId w:val="5"/>
        </w:numPr>
        <w:spacing w:before="1" w:after="9" w:line="265" w:lineRule="atLeast"/>
        <w:ind w:right="-200"/>
        <w:jc w:val="both"/>
      </w:pPr>
      <w:r>
        <w:rPr>
          <w:color w:val="262626"/>
          <w:lang w:bidi="en-US"/>
        </w:rPr>
        <w:t>Work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Experience,</w:t>
      </w:r>
      <w:r>
        <w:rPr>
          <w:color w:val="262626"/>
        </w:rPr>
        <w:t xml:space="preserve"> </w:t>
      </w:r>
      <w:r w:rsidR="003D2F7E" w:rsidRPr="003D2F7E">
        <w:rPr>
          <w:color w:val="262626"/>
          <w:lang w:bidi="en-US"/>
        </w:rPr>
        <w:t xml:space="preserve">Tax-O-Phobia </w:t>
      </w:r>
      <w:r>
        <w:rPr>
          <w:color w:val="262626"/>
          <w:lang w:bidi="en-US"/>
        </w:rPr>
        <w:t>Financial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Services</w:t>
      </w:r>
      <w:r>
        <w:t xml:space="preserve"> </w:t>
      </w:r>
    </w:p>
    <w:p w14:paraId="0EBD8583" w14:textId="77777777" w:rsidR="009A742C" w:rsidRDefault="00000000">
      <w:pPr>
        <w:numPr>
          <w:ilvl w:val="0"/>
          <w:numId w:val="6"/>
        </w:numPr>
        <w:spacing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November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2018</w:t>
      </w:r>
      <w:r>
        <w:rPr>
          <w:rFonts w:ascii="Segoe UI" w:eastAsia="Segoe UI" w:hAnsi="Segoe UI" w:cs="Segoe UI"/>
          <w:i/>
          <w:i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17B7997B" w14:textId="77777777" w:rsidR="009A742C" w:rsidRDefault="00000000">
      <w:pPr>
        <w:numPr>
          <w:ilvl w:val="0"/>
          <w:numId w:val="6"/>
        </w:numPr>
        <w:spacing w:line="222" w:lineRule="atLeast"/>
        <w:ind w:right="597"/>
        <w:rPr>
          <w:rFonts w:ascii="Segoe UI" w:eastAsia="Segoe UI" w:hAnsi="Segoe UI" w:cs="Segoe UI"/>
        </w:rPr>
      </w:pPr>
      <w:r>
        <w:rPr>
          <w:color w:val="262626"/>
          <w:lang w:bidi="en-US"/>
        </w:rPr>
        <w:t>Responsibilities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included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entering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house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deeds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into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database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general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post</w:t>
      </w:r>
      <w:r>
        <w:rPr>
          <w:color w:val="262626"/>
        </w:rPr>
        <w:t xml:space="preserve"> </w:t>
      </w:r>
      <w:r>
        <w:rPr>
          <w:color w:val="262626"/>
          <w:spacing w:val="1"/>
          <w:lang w:bidi="en-US"/>
        </w:rPr>
        <w:t>room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duties.</w:t>
      </w:r>
      <w:r>
        <w:rPr>
          <w:rFonts w:ascii="Segoe UI" w:eastAsia="Segoe UI" w:hAnsi="Segoe UI" w:cs="Segoe UI"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7987C192" w14:textId="19AFAE6C" w:rsidR="009A742C" w:rsidRDefault="003D2F7E">
      <w:pPr>
        <w:numPr>
          <w:ilvl w:val="0"/>
          <w:numId w:val="7"/>
        </w:numPr>
        <w:spacing w:before="1" w:after="1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 xml:space="preserve">Camp </w:t>
      </w:r>
      <w:proofErr w:type="spellStart"/>
      <w:r>
        <w:rPr>
          <w:color w:val="262626"/>
          <w:lang w:bidi="en-US"/>
        </w:rPr>
        <w:t>Krusty</w:t>
      </w:r>
      <w:proofErr w:type="spellEnd"/>
      <w:r>
        <w:rPr>
          <w:rFonts w:ascii="Segoe UI" w:eastAsia="Segoe UI" w:hAnsi="Segoe UI" w:cs="Segoe UI"/>
          <w:b/>
          <w:b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6819FF97" w14:textId="77777777" w:rsidR="009A742C" w:rsidRDefault="00000000">
      <w:pPr>
        <w:numPr>
          <w:ilvl w:val="0"/>
          <w:numId w:val="8"/>
        </w:numPr>
        <w:spacing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Easter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2018</w:t>
      </w:r>
      <w:r>
        <w:rPr>
          <w:rFonts w:ascii="Segoe UI" w:eastAsia="Segoe UI" w:hAnsi="Segoe UI" w:cs="Segoe UI"/>
          <w:i/>
          <w:i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486F1FF1" w14:textId="77777777" w:rsidR="009A742C" w:rsidRDefault="00000000">
      <w:pPr>
        <w:numPr>
          <w:ilvl w:val="0"/>
          <w:numId w:val="8"/>
        </w:numPr>
        <w:spacing w:line="309" w:lineRule="atLeast"/>
        <w:ind w:right="-58"/>
      </w:pPr>
      <w:r>
        <w:rPr>
          <w:color w:val="262626"/>
          <w:lang w:bidi="en-US"/>
        </w:rPr>
        <w:t>Duties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included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setting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up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computers,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assisting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children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with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typing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tutor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software,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introducing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basic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coding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using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Scratch.</w:t>
      </w:r>
      <w:r>
        <w:t xml:space="preserve"> </w:t>
      </w:r>
    </w:p>
    <w:p w14:paraId="6A294374" w14:textId="77777777" w:rsidR="009A742C" w:rsidRDefault="00000000">
      <w:pPr>
        <w:spacing w:before="639" w:line="465" w:lineRule="atLeast"/>
        <w:ind w:right="-200"/>
        <w:jc w:val="both"/>
        <w:rPr>
          <w:sz w:val="42"/>
          <w:szCs w:val="42"/>
        </w:rPr>
      </w:pPr>
      <w:r>
        <w:rPr>
          <w:color w:val="007FAC"/>
          <w:sz w:val="42"/>
          <w:szCs w:val="42"/>
          <w:lang w:bidi="en-US"/>
        </w:rPr>
        <w:t>Education</w:t>
      </w:r>
      <w:r>
        <w:rPr>
          <w:sz w:val="42"/>
          <w:szCs w:val="42"/>
        </w:rPr>
        <w:t xml:space="preserve"> </w:t>
      </w:r>
    </w:p>
    <w:p w14:paraId="4C0DB05A" w14:textId="347D8B40" w:rsidR="009A742C" w:rsidRDefault="00000000">
      <w:pPr>
        <w:numPr>
          <w:ilvl w:val="0"/>
          <w:numId w:val="9"/>
        </w:numPr>
        <w:spacing w:before="93" w:after="1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TUS</w:t>
      </w:r>
      <w:r>
        <w:rPr>
          <w:color w:val="262626"/>
        </w:rPr>
        <w:t xml:space="preserve"> </w:t>
      </w:r>
      <w:r w:rsidR="003D2F7E">
        <w:rPr>
          <w:color w:val="262626"/>
          <w:lang w:bidi="en-US"/>
        </w:rPr>
        <w:t>Springfield</w:t>
      </w:r>
      <w:r>
        <w:rPr>
          <w:rFonts w:ascii="Segoe UI" w:eastAsia="Segoe UI" w:hAnsi="Segoe UI" w:cs="Segoe UI"/>
          <w:b/>
          <w:b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44334629" w14:textId="77777777" w:rsidR="009A742C" w:rsidRDefault="00000000">
      <w:pPr>
        <w:numPr>
          <w:ilvl w:val="0"/>
          <w:numId w:val="10"/>
        </w:numPr>
        <w:spacing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2021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-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Present</w:t>
      </w:r>
      <w:r>
        <w:rPr>
          <w:rFonts w:ascii="Segoe UI" w:eastAsia="Segoe UI" w:hAnsi="Segoe UI" w:cs="Segoe UI"/>
          <w:i/>
          <w:i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7E176816" w14:textId="77777777" w:rsidR="009A742C" w:rsidRDefault="00000000">
      <w:pPr>
        <w:numPr>
          <w:ilvl w:val="0"/>
          <w:numId w:val="10"/>
        </w:numPr>
        <w:spacing w:line="217" w:lineRule="atLeast"/>
        <w:ind w:right="358"/>
        <w:rPr>
          <w:rFonts w:ascii="Segoe UI" w:eastAsia="Segoe UI" w:hAnsi="Segoe UI" w:cs="Segoe UI"/>
        </w:rPr>
      </w:pPr>
      <w:r>
        <w:rPr>
          <w:color w:val="262626"/>
          <w:lang w:bidi="en-US"/>
        </w:rPr>
        <w:t>Pursuing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degree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in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Computer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Networks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Systems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Management.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Anticipated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AWS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and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CCNA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certifications.</w:t>
      </w:r>
      <w:r>
        <w:rPr>
          <w:rFonts w:ascii="Segoe UI" w:eastAsia="Segoe UI" w:hAnsi="Segoe UI" w:cs="Segoe UI"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630101FC" w14:textId="44E62EFF" w:rsidR="009A742C" w:rsidRDefault="00646EE4">
      <w:pPr>
        <w:numPr>
          <w:ilvl w:val="0"/>
          <w:numId w:val="11"/>
        </w:numPr>
        <w:spacing w:before="2" w:line="319" w:lineRule="atLeast"/>
        <w:ind w:right="-200"/>
        <w:jc w:val="both"/>
        <w:rPr>
          <w:rFonts w:ascii="Segoe UI" w:eastAsia="Segoe UI" w:hAnsi="Segoe UI" w:cs="Segoe UI"/>
        </w:rPr>
      </w:pPr>
      <w:r w:rsidRPr="00646EE4">
        <w:rPr>
          <w:color w:val="262626"/>
          <w:spacing w:val="1"/>
          <w:lang w:bidi="en-US"/>
        </w:rPr>
        <w:t xml:space="preserve">St. Jerome's </w:t>
      </w:r>
      <w:r>
        <w:rPr>
          <w:color w:val="262626"/>
          <w:lang w:bidi="en-US"/>
        </w:rPr>
        <w:t>College</w:t>
      </w:r>
      <w:r>
        <w:rPr>
          <w:rFonts w:ascii="Segoe UI" w:eastAsia="Segoe UI" w:hAnsi="Segoe UI" w:cs="Segoe UI"/>
          <w:b/>
          <w:b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38B61343" w14:textId="77777777" w:rsidR="009A742C" w:rsidRDefault="00000000">
      <w:pPr>
        <w:numPr>
          <w:ilvl w:val="1"/>
          <w:numId w:val="11"/>
        </w:numPr>
        <w:spacing w:line="323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2015</w:t>
      </w:r>
      <w:r>
        <w:rPr>
          <w:color w:val="262626"/>
        </w:rPr>
        <w:t xml:space="preserve"> </w:t>
      </w:r>
      <w:r>
        <w:rPr>
          <w:rFonts w:ascii="Calibri" w:eastAsia="Calibri" w:hAnsi="Calibri" w:cs="Calibri"/>
          <w:i/>
          <w:iCs/>
          <w:color w:val="262626"/>
          <w:lang w:bidi="en-US"/>
        </w:rPr>
        <w:t>–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2021</w:t>
      </w:r>
      <w:r>
        <w:rPr>
          <w:rFonts w:ascii="Segoe UI" w:eastAsia="Segoe UI" w:hAnsi="Segoe UI" w:cs="Segoe UI"/>
          <w:i/>
          <w:i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3C0DCEB3" w14:textId="60215269" w:rsidR="009A742C" w:rsidRDefault="00B34E79">
      <w:pPr>
        <w:numPr>
          <w:ilvl w:val="0"/>
          <w:numId w:val="11"/>
        </w:numPr>
        <w:spacing w:before="304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t>Springfield</w:t>
      </w:r>
      <w:r>
        <w:rPr>
          <w:color w:val="262626"/>
        </w:rPr>
        <w:t xml:space="preserve"> </w:t>
      </w:r>
      <w:proofErr w:type="spellStart"/>
      <w:r>
        <w:rPr>
          <w:color w:val="262626"/>
          <w:lang w:bidi="en-US"/>
        </w:rPr>
        <w:t>ElementrarySchool</w:t>
      </w:r>
      <w:proofErr w:type="spellEnd"/>
      <w:r>
        <w:rPr>
          <w:rFonts w:ascii="Segoe UI" w:eastAsia="Segoe UI" w:hAnsi="Segoe UI" w:cs="Segoe UI"/>
          <w:b/>
          <w:b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78BF8F4D" w14:textId="77777777" w:rsidR="009A742C" w:rsidRDefault="00000000">
      <w:pPr>
        <w:numPr>
          <w:ilvl w:val="0"/>
          <w:numId w:val="12"/>
        </w:numPr>
        <w:spacing w:before="12" w:line="319" w:lineRule="atLeast"/>
        <w:ind w:right="-200"/>
        <w:jc w:val="both"/>
        <w:rPr>
          <w:rFonts w:ascii="Segoe UI" w:eastAsia="Segoe UI" w:hAnsi="Segoe UI" w:cs="Segoe UI"/>
        </w:rPr>
      </w:pPr>
      <w:r>
        <w:rPr>
          <w:color w:val="262626"/>
          <w:lang w:bidi="en-US"/>
        </w:rPr>
        <w:lastRenderedPageBreak/>
        <w:t>2007-2015</w:t>
      </w:r>
      <w:r>
        <w:rPr>
          <w:rFonts w:ascii="Segoe UI" w:eastAsia="Segoe UI" w:hAnsi="Segoe UI" w:cs="Segoe UI"/>
          <w:i/>
          <w:iCs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67E97ADA" w14:textId="77777777" w:rsidR="009A742C" w:rsidRDefault="00000000">
      <w:pPr>
        <w:spacing w:before="619" w:after="95" w:line="465" w:lineRule="atLeast"/>
        <w:ind w:right="-200"/>
        <w:jc w:val="both"/>
        <w:rPr>
          <w:sz w:val="42"/>
          <w:szCs w:val="42"/>
        </w:rPr>
      </w:pPr>
      <w:r>
        <w:rPr>
          <w:color w:val="007FAC"/>
          <w:sz w:val="42"/>
          <w:szCs w:val="42"/>
          <w:lang w:bidi="en-US"/>
        </w:rPr>
        <w:t>References</w:t>
      </w:r>
      <w:r>
        <w:rPr>
          <w:sz w:val="42"/>
          <w:szCs w:val="42"/>
        </w:rPr>
        <w:t xml:space="preserve"> </w:t>
      </w:r>
    </w:p>
    <w:p w14:paraId="031ADD08" w14:textId="497DCED1" w:rsidR="009A742C" w:rsidRDefault="00646EE4">
      <w:pPr>
        <w:numPr>
          <w:ilvl w:val="0"/>
          <w:numId w:val="13"/>
        </w:numPr>
        <w:spacing w:before="8" w:line="224" w:lineRule="atLeast"/>
        <w:ind w:right="221"/>
        <w:rPr>
          <w:rFonts w:ascii="Segoe UI" w:eastAsia="Segoe UI" w:hAnsi="Segoe UI" w:cs="Segoe UI"/>
        </w:rPr>
      </w:pPr>
      <w:r>
        <w:rPr>
          <w:color w:val="262626"/>
          <w:lang w:bidi="en-US"/>
        </w:rPr>
        <w:t xml:space="preserve">Mona </w:t>
      </w:r>
      <w:r w:rsidRPr="003D2F7E">
        <w:rPr>
          <w:color w:val="262626"/>
          <w:lang w:bidi="en-US"/>
        </w:rPr>
        <w:t>Gillian</w:t>
      </w:r>
      <w:r>
        <w:rPr>
          <w:color w:val="262626"/>
          <w:lang w:bidi="en-US"/>
        </w:rPr>
        <w:t>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Owner,</w:t>
      </w:r>
      <w:r>
        <w:rPr>
          <w:color w:val="262626"/>
        </w:rPr>
        <w:t xml:space="preserve"> </w:t>
      </w:r>
      <w:r w:rsidRPr="003D2F7E">
        <w:rPr>
          <w:color w:val="262626"/>
          <w:lang w:bidi="en-US"/>
        </w:rPr>
        <w:t>Gillian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Painting,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Main St,</w:t>
      </w:r>
      <w:r>
        <w:rPr>
          <w:color w:val="262626"/>
        </w:rPr>
        <w:t xml:space="preserve"> </w:t>
      </w:r>
      <w:r w:rsidRPr="00646EE4">
        <w:rPr>
          <w:color w:val="262626"/>
          <w:lang w:bidi="en-US"/>
        </w:rPr>
        <w:t>Springfield</w:t>
      </w:r>
      <w:r>
        <w:rPr>
          <w:color w:val="262626"/>
          <w:lang w:bidi="en-US"/>
        </w:rPr>
        <w:t>.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Tel: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(080)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123123</w:t>
      </w:r>
      <w:r w:rsidR="00B34E79">
        <w:rPr>
          <w:color w:val="262626"/>
          <w:lang w:bidi="en-US"/>
        </w:rPr>
        <w:t>7</w:t>
      </w:r>
      <w:r>
        <w:rPr>
          <w:rFonts w:ascii="Segoe UI" w:eastAsia="Segoe UI" w:hAnsi="Segoe UI" w:cs="Segoe UI"/>
          <w:color w:val="262626"/>
        </w:rPr>
        <w:t xml:space="preserve"> </w:t>
      </w:r>
      <w:r>
        <w:rPr>
          <w:rFonts w:ascii="Segoe UI" w:eastAsia="Segoe UI" w:hAnsi="Segoe UI" w:cs="Segoe UI"/>
        </w:rPr>
        <w:t xml:space="preserve"> </w:t>
      </w:r>
    </w:p>
    <w:p w14:paraId="389E3B99" w14:textId="29D5AE75" w:rsidR="009A742C" w:rsidRPr="00B34E79" w:rsidRDefault="00B34E79" w:rsidP="00B34E79">
      <w:pPr>
        <w:numPr>
          <w:ilvl w:val="0"/>
          <w:numId w:val="13"/>
        </w:numPr>
        <w:spacing w:before="8" w:line="219" w:lineRule="atLeast"/>
        <w:ind w:right="-134"/>
        <w:rPr>
          <w:rFonts w:ascii="Segoe UI" w:eastAsia="Segoe UI" w:hAnsi="Segoe UI" w:cs="Segoe UI"/>
        </w:rPr>
      </w:pPr>
      <w:r w:rsidRPr="00B34E79">
        <w:rPr>
          <w:color w:val="262626"/>
          <w:lang w:bidi="en-US"/>
        </w:rPr>
        <w:t xml:space="preserve">Moe </w:t>
      </w:r>
      <w:proofErr w:type="spellStart"/>
      <w:r w:rsidRPr="00B34E79">
        <w:rPr>
          <w:color w:val="262626"/>
          <w:lang w:bidi="en-US"/>
        </w:rPr>
        <w:t>Szyslak</w:t>
      </w:r>
      <w:proofErr w:type="spellEnd"/>
      <w:r w:rsidRPr="00B34E79">
        <w:rPr>
          <w:color w:val="262626"/>
          <w:lang w:bidi="en-US"/>
        </w:rPr>
        <w:t>,</w:t>
      </w:r>
      <w:r w:rsidRPr="00B34E79">
        <w:rPr>
          <w:color w:val="262626"/>
        </w:rPr>
        <w:t xml:space="preserve"> </w:t>
      </w:r>
      <w:r w:rsidRPr="00B34E79">
        <w:rPr>
          <w:color w:val="262626"/>
          <w:lang w:bidi="en-US"/>
        </w:rPr>
        <w:t>Supervisor,</w:t>
      </w:r>
      <w:r w:rsidRPr="00B34E79">
        <w:rPr>
          <w:color w:val="262626"/>
        </w:rPr>
        <w:t xml:space="preserve"> </w:t>
      </w:r>
      <w:r w:rsidR="00646EE4" w:rsidRPr="00B34E79">
        <w:rPr>
          <w:color w:val="262626"/>
          <w:lang w:bidi="en-US"/>
        </w:rPr>
        <w:t>Ye Olde Off-Ramp Inn</w:t>
      </w:r>
      <w:r w:rsidRPr="00B34E79">
        <w:rPr>
          <w:color w:val="262626"/>
          <w:lang w:bidi="en-US"/>
        </w:rPr>
        <w:t>,</w:t>
      </w:r>
      <w:r w:rsidRPr="00B34E79">
        <w:rPr>
          <w:color w:val="262626"/>
        </w:rPr>
        <w:t xml:space="preserve"> </w:t>
      </w:r>
      <w:r w:rsidRPr="00B34E79">
        <w:rPr>
          <w:color w:val="262626"/>
          <w:lang w:bidi="en-US"/>
        </w:rPr>
        <w:t>Oak Avenue</w:t>
      </w:r>
      <w:r>
        <w:rPr>
          <w:color w:val="262626"/>
          <w:lang w:bidi="en-US"/>
        </w:rPr>
        <w:t xml:space="preserve">, </w:t>
      </w:r>
      <w:r w:rsidRPr="00B34E79">
        <w:rPr>
          <w:color w:val="262626"/>
          <w:lang w:bidi="en-US"/>
        </w:rPr>
        <w:t>Springfield.</w:t>
      </w:r>
      <w:r w:rsidRPr="00B34E79">
        <w:rPr>
          <w:color w:val="262626"/>
        </w:rPr>
        <w:t xml:space="preserve"> </w:t>
      </w:r>
      <w:r w:rsidRPr="00B34E79">
        <w:rPr>
          <w:color w:val="262626"/>
          <w:lang w:bidi="en-US"/>
        </w:rPr>
        <w:t>Tel:</w:t>
      </w:r>
      <w:r w:rsidRPr="00B34E79">
        <w:rPr>
          <w:color w:val="262626"/>
        </w:rPr>
        <w:t xml:space="preserve"> </w:t>
      </w:r>
      <w:r w:rsidRPr="00B34E79">
        <w:rPr>
          <w:color w:val="262626"/>
          <w:lang w:bidi="en-US"/>
        </w:rPr>
        <w:t>(</w:t>
      </w:r>
      <w:r>
        <w:rPr>
          <w:color w:val="262626"/>
          <w:lang w:bidi="en-US"/>
        </w:rPr>
        <w:t>080)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1231235</w:t>
      </w:r>
    </w:p>
    <w:p w14:paraId="29611F33" w14:textId="2C2869F3" w:rsidR="009A742C" w:rsidRPr="00B34E79" w:rsidRDefault="00B34E79" w:rsidP="00B34E79">
      <w:pPr>
        <w:numPr>
          <w:ilvl w:val="0"/>
          <w:numId w:val="13"/>
        </w:numPr>
        <w:spacing w:before="8" w:line="225" w:lineRule="atLeast"/>
        <w:ind w:right="200"/>
        <w:rPr>
          <w:color w:val="262626"/>
          <w:lang w:bidi="en-US"/>
        </w:rPr>
      </w:pPr>
      <w:r w:rsidRPr="00B34E79">
        <w:rPr>
          <w:color w:val="262626"/>
          <w:lang w:bidi="en-US"/>
        </w:rPr>
        <w:t xml:space="preserve">Colette </w:t>
      </w:r>
      <w:proofErr w:type="spellStart"/>
      <w:r w:rsidRPr="00B34E79">
        <w:rPr>
          <w:color w:val="262626"/>
          <w:lang w:bidi="en-US"/>
        </w:rPr>
        <w:t>Szyslak</w:t>
      </w:r>
      <w:proofErr w:type="spellEnd"/>
      <w:r>
        <w:rPr>
          <w:color w:val="262626"/>
          <w:lang w:bidi="en-US"/>
        </w:rPr>
        <w:t>,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Duty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Manager,</w:t>
      </w:r>
      <w:r>
        <w:rPr>
          <w:color w:val="262626"/>
        </w:rPr>
        <w:t xml:space="preserve"> </w:t>
      </w:r>
      <w:r w:rsidR="00646EE4" w:rsidRPr="00646EE4">
        <w:rPr>
          <w:color w:val="262626"/>
          <w:lang w:bidi="en-US"/>
        </w:rPr>
        <w:t>Ye Olde Off-Ramp Inn</w:t>
      </w:r>
      <w:r>
        <w:rPr>
          <w:color w:val="262626"/>
          <w:lang w:bidi="en-US"/>
        </w:rPr>
        <w:t>,</w:t>
      </w:r>
      <w:r>
        <w:rPr>
          <w:color w:val="262626"/>
        </w:rPr>
        <w:t xml:space="preserve"> </w:t>
      </w:r>
      <w:r w:rsidRPr="00B34E79">
        <w:rPr>
          <w:color w:val="262626"/>
          <w:lang w:bidi="en-US"/>
        </w:rPr>
        <w:t>Oak Avenue</w:t>
      </w:r>
      <w:r>
        <w:rPr>
          <w:color w:val="262626"/>
          <w:lang w:bidi="en-US"/>
        </w:rPr>
        <w:t xml:space="preserve">, </w:t>
      </w:r>
      <w:r w:rsidRPr="00B34E79">
        <w:rPr>
          <w:color w:val="262626"/>
          <w:lang w:bidi="en-US"/>
        </w:rPr>
        <w:t>Springfield.</w:t>
      </w:r>
      <w:r w:rsidRPr="00B34E79">
        <w:rPr>
          <w:color w:val="262626"/>
        </w:rPr>
        <w:t xml:space="preserve"> </w:t>
      </w:r>
      <w:r w:rsidRPr="00B34E79">
        <w:rPr>
          <w:color w:val="262626"/>
          <w:lang w:bidi="en-US"/>
        </w:rPr>
        <w:t>Tel:</w:t>
      </w:r>
      <w:r w:rsidRPr="00B34E79">
        <w:rPr>
          <w:color w:val="262626"/>
        </w:rPr>
        <w:t xml:space="preserve"> </w:t>
      </w:r>
      <w:r w:rsidRPr="00B34E79">
        <w:rPr>
          <w:color w:val="262626"/>
          <w:lang w:bidi="en-US"/>
        </w:rPr>
        <w:t>(</w:t>
      </w:r>
      <w:r>
        <w:rPr>
          <w:color w:val="262626"/>
          <w:lang w:bidi="en-US"/>
        </w:rPr>
        <w:t>080)</w:t>
      </w:r>
      <w:r>
        <w:rPr>
          <w:color w:val="262626"/>
        </w:rPr>
        <w:t xml:space="preserve"> </w:t>
      </w:r>
      <w:r>
        <w:rPr>
          <w:color w:val="262626"/>
          <w:lang w:bidi="en-US"/>
        </w:rPr>
        <w:t>1231236</w:t>
      </w:r>
    </w:p>
    <w:sectPr w:rsidR="009A742C" w:rsidRPr="00B34E79">
      <w:pgSz w:w="11905" w:h="16840"/>
      <w:pgMar w:top="1120" w:right="1784" w:bottom="112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766029" w14:textId="77777777" w:rsidR="00B4790D" w:rsidRDefault="00B4790D" w:rsidP="00C719B2">
      <w:r>
        <w:separator/>
      </w:r>
    </w:p>
  </w:endnote>
  <w:endnote w:type="continuationSeparator" w:id="0">
    <w:p w14:paraId="1DAC7C7D" w14:textId="77777777" w:rsidR="00B4790D" w:rsidRDefault="00B4790D" w:rsidP="00C71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C9C1F" w14:textId="77777777" w:rsidR="00B4790D" w:rsidRDefault="00B4790D" w:rsidP="00C719B2">
      <w:r>
        <w:separator/>
      </w:r>
    </w:p>
  </w:footnote>
  <w:footnote w:type="continuationSeparator" w:id="0">
    <w:p w14:paraId="1EB866AC" w14:textId="77777777" w:rsidR="00B4790D" w:rsidRDefault="00B4790D" w:rsidP="00C719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50E4AA6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AFE20D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23A37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E020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72B9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CAD6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1077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F6D6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FA1B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4447F5E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1" w:tplc="B4D28F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961F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2A60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7254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2C4D9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0F46E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24F5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6047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1D8ACD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B36230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8294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FC52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C843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34B7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00A77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06C4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88C2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0064186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1" w:tplc="007629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B48A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08AB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30E3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E68BB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6A3E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11E40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AB4CC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588D142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65246D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6C6C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68EF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98B0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8E17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4874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ECA43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A0F2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0EBA549C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1" w:tplc="36BAC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6676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E089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E89F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1801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3A45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C048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7612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EACA944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3304AD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1C3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9A4A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13650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9A3F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B256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DEEBE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5812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6C080A02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1" w:tplc="35A0CC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80C1C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003A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AC23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4A6D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F6E7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52C4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CCE6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3A05E8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5830C3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9023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1015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FED7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40B4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DE2D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37E65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D0F0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D92E373A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1" w:tplc="38EADF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3C29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4B0C0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0864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0E18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E4A91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8405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4DE2E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385C928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C8086282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2" w:tplc="93220E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0620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82DB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A02CF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3CDE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5263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AE1D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40E05CFE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eastAsia="Courier New" w:hAnsi="Courier New" w:cs="Courier New"/>
        <w:b w:val="0"/>
        <w:bCs w:val="0"/>
        <w:i w:val="0"/>
        <w:iCs w:val="0"/>
        <w:color w:val="262626"/>
        <w:sz w:val="24"/>
      </w:rPr>
    </w:lvl>
    <w:lvl w:ilvl="1" w:tplc="FF9A43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52CB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E254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0EA19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203B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63E58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926D1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8280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8BEEA2D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262626"/>
        <w:sz w:val="24"/>
      </w:rPr>
    </w:lvl>
    <w:lvl w:ilvl="1" w:tplc="FEC44C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4C97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CC45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8A35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9A1E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32BE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CE4E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767C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32092737">
    <w:abstractNumId w:val="0"/>
  </w:num>
  <w:num w:numId="2" w16cid:durableId="2055806902">
    <w:abstractNumId w:val="1"/>
  </w:num>
  <w:num w:numId="3" w16cid:durableId="2115861892">
    <w:abstractNumId w:val="2"/>
  </w:num>
  <w:num w:numId="4" w16cid:durableId="375619559">
    <w:abstractNumId w:val="3"/>
  </w:num>
  <w:num w:numId="5" w16cid:durableId="1387878010">
    <w:abstractNumId w:val="4"/>
  </w:num>
  <w:num w:numId="6" w16cid:durableId="464545048">
    <w:abstractNumId w:val="5"/>
  </w:num>
  <w:num w:numId="7" w16cid:durableId="1926378539">
    <w:abstractNumId w:val="6"/>
  </w:num>
  <w:num w:numId="8" w16cid:durableId="892038638">
    <w:abstractNumId w:val="7"/>
  </w:num>
  <w:num w:numId="9" w16cid:durableId="252127068">
    <w:abstractNumId w:val="8"/>
  </w:num>
  <w:num w:numId="10" w16cid:durableId="2145392308">
    <w:abstractNumId w:val="9"/>
  </w:num>
  <w:num w:numId="11" w16cid:durableId="680593216">
    <w:abstractNumId w:val="10"/>
  </w:num>
  <w:num w:numId="12" w16cid:durableId="878518999">
    <w:abstractNumId w:val="11"/>
  </w:num>
  <w:num w:numId="13" w16cid:durableId="19227159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2C"/>
    <w:rsid w:val="003D2F7E"/>
    <w:rsid w:val="00432BD4"/>
    <w:rsid w:val="005F1E5E"/>
    <w:rsid w:val="00646EE4"/>
    <w:rsid w:val="009A742C"/>
    <w:rsid w:val="00B34E79"/>
    <w:rsid w:val="00B4790D"/>
    <w:rsid w:val="00C7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38949"/>
  <w15:docId w15:val="{A144E60C-2F1C-451B-832B-16BC1931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9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9B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19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9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Profile </vt:lpstr>
      <vt:lpstr>Experience </vt:lpstr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 Bad Example</dc:title>
  <dc:creator/>
  <cp:keywords>CV; Bad Example</cp:keywords>
  <cp:lastModifiedBy>Mark Crowe</cp:lastModifiedBy>
  <cp:revision>2</cp:revision>
  <cp:lastPrinted>2024-04-07T17:58:00Z</cp:lastPrinted>
  <dcterms:created xsi:type="dcterms:W3CDTF">2024-04-07T17:57:00Z</dcterms:created>
  <dcterms:modified xsi:type="dcterms:W3CDTF">2024-04-07T18:02:00Z</dcterms:modified>
</cp:coreProperties>
</file>